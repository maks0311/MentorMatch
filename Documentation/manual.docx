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1DF2" w14:textId="3C9D8C48" w:rsidR="00831721" w:rsidRDefault="00831721" w:rsidP="00831721">
      <w:pPr>
        <w:spacing w:before="120" w:after="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Układ nagłówka — tabela"/>
      </w:tblPr>
      <w:tblGrid>
        <w:gridCol w:w="10466"/>
      </w:tblGrid>
      <w:tr w:rsidR="00A66B18" w:rsidRPr="0041428F" w14:paraId="1F4508AF" w14:textId="77777777" w:rsidTr="00D73FFF">
        <w:trPr>
          <w:trHeight w:val="270"/>
          <w:jc w:val="center"/>
        </w:trPr>
        <w:tc>
          <w:tcPr>
            <w:tcW w:w="10466" w:type="dxa"/>
          </w:tcPr>
          <w:p w14:paraId="3B6EA88D" w14:textId="2C566578" w:rsidR="00D73FFF" w:rsidRPr="0041428F" w:rsidRDefault="00D73FFF" w:rsidP="00A66B18">
            <w:pPr>
              <w:pStyle w:val="Informacjekontaktowe"/>
              <w:rPr>
                <w:color w:val="000000" w:themeColor="text1"/>
              </w:rPr>
            </w:pPr>
          </w:p>
        </w:tc>
      </w:tr>
    </w:tbl>
    <w:p w14:paraId="3D4B5AA9" w14:textId="659C9725" w:rsidR="00A66B18" w:rsidRDefault="00D73FFF" w:rsidP="00D73FFF">
      <w:pPr>
        <w:pStyle w:val="Signat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2C26BD" wp14:editId="5EB52F0E">
            <wp:extent cx="5664835" cy="1086310"/>
            <wp:effectExtent l="0" t="0" r="0" b="0"/>
            <wp:docPr id="318377491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16" cy="10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6B39" w14:textId="77777777" w:rsidR="00D73FFF" w:rsidRDefault="00D73FFF" w:rsidP="00D73FFF">
      <w:pPr>
        <w:pStyle w:val="Signature"/>
        <w:jc w:val="center"/>
        <w:rPr>
          <w:color w:val="000000" w:themeColor="text1"/>
        </w:rPr>
      </w:pPr>
    </w:p>
    <w:p w14:paraId="40FC516D" w14:textId="77777777" w:rsidR="00D73FFF" w:rsidRDefault="00D73FFF" w:rsidP="00D73FFF">
      <w:pPr>
        <w:pStyle w:val="Signature"/>
        <w:jc w:val="center"/>
        <w:rPr>
          <w:color w:val="000000" w:themeColor="text1"/>
        </w:rPr>
      </w:pPr>
    </w:p>
    <w:p w14:paraId="062FEB26" w14:textId="0EF9180C" w:rsidR="00D73FFF" w:rsidRPr="00D73FFF" w:rsidRDefault="00D73FFF" w:rsidP="00D73FFF">
      <w:pPr>
        <w:pStyle w:val="Signature"/>
        <w:jc w:val="center"/>
        <w:rPr>
          <w:rFonts w:ascii="Agency FB" w:hAnsi="Agency FB"/>
          <w:b w:val="0"/>
          <w:bCs w:val="0"/>
          <w:color w:val="0BD0D9" w:themeColor="accent3"/>
          <w:sz w:val="96"/>
          <w:szCs w:val="96"/>
        </w:rPr>
      </w:pPr>
      <w:r w:rsidRPr="00D73FFF">
        <w:rPr>
          <w:rFonts w:ascii="Agency FB" w:hAnsi="Agency FB"/>
          <w:b w:val="0"/>
          <w:bCs w:val="0"/>
          <w:color w:val="0BD0D9" w:themeColor="accent3"/>
          <w:sz w:val="96"/>
          <w:szCs w:val="96"/>
        </w:rPr>
        <w:t>User’s Manual</w:t>
      </w:r>
    </w:p>
    <w:sectPr w:rsidR="00D73FFF" w:rsidRPr="00D73FFF" w:rsidSect="00CE5E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8BA8D" w14:textId="77777777" w:rsidR="00CE5E2E" w:rsidRDefault="00CE5E2E" w:rsidP="00A66B18">
      <w:pPr>
        <w:spacing w:before="0" w:after="0"/>
      </w:pPr>
      <w:r>
        <w:separator/>
      </w:r>
    </w:p>
  </w:endnote>
  <w:endnote w:type="continuationSeparator" w:id="0">
    <w:p w14:paraId="1C3279E9" w14:textId="77777777" w:rsidR="00CE5E2E" w:rsidRDefault="00CE5E2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0D7B" w14:textId="77777777" w:rsidR="00CE5E2E" w:rsidRDefault="00CE5E2E" w:rsidP="00A66B18">
      <w:pPr>
        <w:spacing w:before="0" w:after="0"/>
      </w:pPr>
      <w:r>
        <w:separator/>
      </w:r>
    </w:p>
  </w:footnote>
  <w:footnote w:type="continuationSeparator" w:id="0">
    <w:p w14:paraId="0958EA44" w14:textId="77777777" w:rsidR="00CE5E2E" w:rsidRDefault="00CE5E2E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FF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310B6B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9B23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15D8D"/>
    <w:rsid w:val="00C701F7"/>
    <w:rsid w:val="00C70786"/>
    <w:rsid w:val="00CE5E2E"/>
    <w:rsid w:val="00D10958"/>
    <w:rsid w:val="00D66593"/>
    <w:rsid w:val="00D73FFF"/>
    <w:rsid w:val="00DE6DA2"/>
    <w:rsid w:val="00DF2D30"/>
    <w:rsid w:val="00E4786A"/>
    <w:rsid w:val="00E55D74"/>
    <w:rsid w:val="00E6540C"/>
    <w:rsid w:val="00E81E2A"/>
    <w:rsid w:val="00EA4CCD"/>
    <w:rsid w:val="00EE0952"/>
    <w:rsid w:val="00FE0F43"/>
    <w:rsid w:val="00F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A72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dresat">
    <w:name w:val="Adresa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Informacjekontaktowe">
    <w:name w:val="Informacje kontaktowe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znak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znak">
    <w:name w:val="Logo — znak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tr&#321;ajeczko\AppData\Local\Microsoft\Office\16.0\DTS\pl-PL%7b6A99A081-DDCC-493D-9D1C-3C093AF136A5%7d\%7b2236AA7D-37B7-41F8-B129-F6A6BBFD0E97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{2236AA7D-37B7-41F8-B129-F6A6BBFD0E97}tf56348247_win32.dotx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2024-01-14T19:21:00Z</dcterms:created>
  <dcterms:modified xsi:type="dcterms:W3CDTF">2024-01-14T19:29:00Z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